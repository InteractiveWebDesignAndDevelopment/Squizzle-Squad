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410A13" w14:textId="4836436A" w:rsidR="00D454EC" w:rsidRDefault="00D454EC" w:rsidP="004E1AED">
      <w:pPr>
        <w:pStyle w:val="Title"/>
      </w:pPr>
    </w:p>
    <w:p w14:paraId="64C50CAD" w14:textId="51B70984" w:rsidR="00D454EC" w:rsidRDefault="00D454EC" w:rsidP="004E1AED">
      <w:pPr>
        <w:pStyle w:val="Title"/>
      </w:pPr>
    </w:p>
    <w:p w14:paraId="75F4F7B9" w14:textId="1EF42364" w:rsidR="00D454EC" w:rsidRDefault="00D454EC" w:rsidP="004E1AED">
      <w:pPr>
        <w:pStyle w:val="Title"/>
      </w:pPr>
    </w:p>
    <w:p w14:paraId="16FE88D3" w14:textId="39B2A9C5" w:rsidR="00D454EC" w:rsidRDefault="00D454EC" w:rsidP="00D454EC">
      <w:pPr>
        <w:pStyle w:val="Title"/>
        <w:jc w:val="center"/>
      </w:pPr>
      <w:r>
        <w:t>Assignment 2</w:t>
      </w:r>
    </w:p>
    <w:p w14:paraId="1627C190" w14:textId="0E39605F" w:rsidR="00D454EC" w:rsidRDefault="00D454EC" w:rsidP="00D454EC">
      <w:pPr>
        <w:pStyle w:val="Title"/>
        <w:jc w:val="center"/>
      </w:pPr>
    </w:p>
    <w:p w14:paraId="4A32D2AF" w14:textId="512F8348" w:rsidR="00D454EC" w:rsidRDefault="00D454EC" w:rsidP="00D454EC">
      <w:pPr>
        <w:jc w:val="center"/>
      </w:pPr>
      <w:r>
        <w:t>Social Media, Search/Analytics</w:t>
      </w:r>
    </w:p>
    <w:p w14:paraId="26CC305B" w14:textId="31B2775C" w:rsidR="00D454EC" w:rsidRDefault="00D454EC" w:rsidP="00D454EC">
      <w:pPr>
        <w:jc w:val="center"/>
      </w:pPr>
      <w:r>
        <w:t>COMP2107</w:t>
      </w:r>
    </w:p>
    <w:p w14:paraId="2699D379" w14:textId="16FC00A3" w:rsidR="00D454EC" w:rsidRDefault="00D454EC" w:rsidP="00D454EC">
      <w:pPr>
        <w:jc w:val="center"/>
      </w:pPr>
      <w:r>
        <w:t>Jessica Gilfillan</w:t>
      </w:r>
      <w:bookmarkStart w:id="0" w:name="_GoBack"/>
      <w:bookmarkEnd w:id="0"/>
    </w:p>
    <w:p w14:paraId="54CF3B74" w14:textId="2D28AA28" w:rsidR="00D454EC" w:rsidRDefault="00D454EC" w:rsidP="00D454EC">
      <w:pPr>
        <w:jc w:val="center"/>
      </w:pPr>
    </w:p>
    <w:p w14:paraId="0C149248" w14:textId="2109B39F" w:rsidR="00D454EC" w:rsidRDefault="00D454EC" w:rsidP="00D454EC">
      <w:pPr>
        <w:jc w:val="center"/>
      </w:pPr>
      <w:r>
        <w:t>Devon Daviau</w:t>
      </w:r>
    </w:p>
    <w:p w14:paraId="0C3CA073" w14:textId="67A4A09C" w:rsidR="00D454EC" w:rsidRDefault="00D454EC" w:rsidP="00D454EC">
      <w:pPr>
        <w:jc w:val="center"/>
      </w:pPr>
      <w:r>
        <w:t>Esat Ibis</w:t>
      </w:r>
    </w:p>
    <w:p w14:paraId="50C6F73B" w14:textId="77777777" w:rsidR="00D454EC" w:rsidRDefault="00D454EC">
      <w:pPr>
        <w:rPr>
          <w:rFonts w:asciiTheme="majorHAnsi" w:eastAsiaTheme="majorEastAsia" w:hAnsiTheme="majorHAnsi" w:cstheme="majorBidi"/>
          <w:caps/>
          <w:color w:val="492249" w:themeColor="text2" w:themeShade="BF"/>
          <w:spacing w:val="10"/>
          <w:sz w:val="52"/>
          <w:szCs w:val="52"/>
        </w:rPr>
      </w:pPr>
      <w:r>
        <w:br w:type="page"/>
      </w:r>
    </w:p>
    <w:p w14:paraId="162D8FAB" w14:textId="5B2C6261" w:rsidR="004E1AED" w:rsidRPr="004E1AED" w:rsidRDefault="002C3CD5" w:rsidP="004E1AED">
      <w:pPr>
        <w:pStyle w:val="Title"/>
      </w:pPr>
      <w:r>
        <w:lastRenderedPageBreak/>
        <w:t>Squizzle Squad Web Development</w:t>
      </w:r>
    </w:p>
    <w:p w14:paraId="6CED4F5C" w14:textId="77777777" w:rsidR="00194DF6" w:rsidRDefault="002C3CD5">
      <w:pPr>
        <w:pStyle w:val="Heading1"/>
      </w:pPr>
      <w:r>
        <w:t>Our services</w:t>
      </w:r>
    </w:p>
    <w:p w14:paraId="670A7E1F" w14:textId="77777777" w:rsidR="004E1AED" w:rsidRPr="004722AF" w:rsidRDefault="002C3CD5" w:rsidP="002C3CD5">
      <w:pPr>
        <w:rPr>
          <w:u w:val="single"/>
        </w:rPr>
      </w:pPr>
      <w:r w:rsidRPr="004722AF">
        <w:rPr>
          <w:u w:val="single"/>
        </w:rPr>
        <w:t>Small/Medium Enterprise:</w:t>
      </w:r>
    </w:p>
    <w:p w14:paraId="1895554A" w14:textId="77777777" w:rsidR="002C3CD5" w:rsidRDefault="002C3CD5" w:rsidP="002C3CD5">
      <w:r>
        <w:t xml:space="preserve">We offer small and medium businesses sharp, professional digital marketing and e-commerce solutions utilizing </w:t>
      </w:r>
      <w:r w:rsidR="0043131E">
        <w:t>attractive, quick to deploy, easy to maintain content management software. Our design team can create elegant, impactful logos, business cards, and designs for other marketing materials as you see fit, and our content writers have a knack for choosing just the right words to spell out who you are and grab your customers’ attention.</w:t>
      </w:r>
    </w:p>
    <w:p w14:paraId="33F5AC2F" w14:textId="77777777" w:rsidR="0043131E" w:rsidRPr="004722AF" w:rsidRDefault="0043131E" w:rsidP="002C3CD5">
      <w:pPr>
        <w:rPr>
          <w:u w:val="single"/>
        </w:rPr>
      </w:pPr>
      <w:r w:rsidRPr="004722AF">
        <w:rPr>
          <w:u w:val="single"/>
        </w:rPr>
        <w:t>Large Enterprise:</w:t>
      </w:r>
    </w:p>
    <w:p w14:paraId="72DB58AB" w14:textId="77777777" w:rsidR="0043131E" w:rsidRDefault="0043131E" w:rsidP="002C3CD5">
      <w:r>
        <w:t>Our large-enterprise solutions are second-to-none, encompassing commercial websites, intranet solutions</w:t>
      </w:r>
      <w:r w:rsidR="000125E9">
        <w:t>, database administration and mobile-app development. As with all of our services, the full force of our design and development teams is at your disposal to craft exactly the solutions you need and to move and change with you.</w:t>
      </w:r>
    </w:p>
    <w:p w14:paraId="63E590E7" w14:textId="77777777" w:rsidR="000125E9" w:rsidRDefault="000125E9" w:rsidP="002C3CD5"/>
    <w:p w14:paraId="78F4E6A0" w14:textId="77777777" w:rsidR="000125E9" w:rsidRDefault="000125E9" w:rsidP="000125E9">
      <w:pPr>
        <w:pStyle w:val="Heading1"/>
      </w:pPr>
      <w:r>
        <w:t>CAMPAIGN GOAL</w:t>
      </w:r>
    </w:p>
    <w:p w14:paraId="664079DD" w14:textId="77777777" w:rsidR="000125E9" w:rsidRDefault="000125E9" w:rsidP="000125E9">
      <w:r>
        <w:t>The goals for this particular ad campaign will be to increase sales, increase targeted traffic, and to increase traffic through local search results.</w:t>
      </w:r>
    </w:p>
    <w:p w14:paraId="5290094C" w14:textId="77777777" w:rsidR="000125E9" w:rsidRDefault="000125E9" w:rsidP="000125E9"/>
    <w:p w14:paraId="7AC185AB" w14:textId="77777777" w:rsidR="000125E9" w:rsidRDefault="000125E9" w:rsidP="000125E9">
      <w:pPr>
        <w:pStyle w:val="Heading1"/>
      </w:pPr>
      <w:r>
        <w:t>Ad groups</w:t>
      </w:r>
    </w:p>
    <w:p w14:paraId="6D31E1E3" w14:textId="77777777" w:rsidR="000125E9" w:rsidRDefault="000125E9" w:rsidP="000125E9">
      <w:r>
        <w:t>We will be creating two separate ad groups, one for small/medium enterprise, and one for large enterprise</w:t>
      </w:r>
    </w:p>
    <w:p w14:paraId="2DB3A98B" w14:textId="77777777" w:rsidR="000125E9" w:rsidRDefault="000125E9" w:rsidP="000125E9"/>
    <w:p w14:paraId="607BF882" w14:textId="77777777" w:rsidR="000125E9" w:rsidRDefault="000125E9" w:rsidP="000125E9">
      <w:pPr>
        <w:pStyle w:val="Heading1"/>
      </w:pPr>
      <w:r>
        <w:t>keywords</w:t>
      </w:r>
    </w:p>
    <w:p w14:paraId="0EF98A37" w14:textId="77777777" w:rsidR="000125E9" w:rsidRDefault="000125E9" w:rsidP="000125E9"/>
    <w:p w14:paraId="1638248B" w14:textId="77777777" w:rsidR="000125E9" w:rsidRDefault="000125E9" w:rsidP="000125E9">
      <w:pPr>
        <w:tabs>
          <w:tab w:val="center" w:pos="2268"/>
          <w:tab w:val="left" w:pos="6663"/>
        </w:tabs>
        <w:sectPr w:rsidR="000125E9" w:rsidSect="000125E9">
          <w:footerReference w:type="default" r:id="rId11"/>
          <w:pgSz w:w="12240" w:h="15840"/>
          <w:pgMar w:top="1440" w:right="1440" w:bottom="1440" w:left="1440" w:header="720" w:footer="720" w:gutter="0"/>
          <w:cols w:space="720"/>
          <w:titlePg/>
          <w:docGrid w:linePitch="299"/>
        </w:sectPr>
      </w:pPr>
    </w:p>
    <w:p w14:paraId="02DEA3B2" w14:textId="77777777" w:rsidR="000125E9" w:rsidRDefault="000125E9" w:rsidP="00B24811">
      <w:pPr>
        <w:jc w:val="center"/>
        <w:rPr>
          <w:b/>
        </w:rPr>
      </w:pPr>
      <w:r>
        <w:rPr>
          <w:b/>
        </w:rPr>
        <w:t>Small/Medium Enterprise</w:t>
      </w:r>
    </w:p>
    <w:p w14:paraId="323A83CF" w14:textId="47A325BF" w:rsidR="00B24811" w:rsidRDefault="002C3984" w:rsidP="00B24811">
      <w:pPr>
        <w:pStyle w:val="ListParagraph"/>
        <w:numPr>
          <w:ilvl w:val="0"/>
          <w:numId w:val="19"/>
        </w:numPr>
      </w:pPr>
      <w:r>
        <w:t>Barrie digital</w:t>
      </w:r>
      <w:r w:rsidR="00B24811">
        <w:t xml:space="preserve"> </w:t>
      </w:r>
      <w:r>
        <w:t>marketing</w:t>
      </w:r>
    </w:p>
    <w:p w14:paraId="09DF731F" w14:textId="301B2C9D" w:rsidR="00B24811" w:rsidRDefault="002C3984" w:rsidP="00B24811">
      <w:pPr>
        <w:pStyle w:val="ListParagraph"/>
        <w:numPr>
          <w:ilvl w:val="0"/>
          <w:numId w:val="19"/>
        </w:numPr>
      </w:pPr>
      <w:r>
        <w:t>Barrie</w:t>
      </w:r>
      <w:r w:rsidR="00B24811">
        <w:t xml:space="preserve"> website design</w:t>
      </w:r>
    </w:p>
    <w:p w14:paraId="5C502B5A" w14:textId="5E30633D" w:rsidR="00B24811" w:rsidRDefault="00B24811" w:rsidP="00B24811">
      <w:pPr>
        <w:pStyle w:val="ListParagraph"/>
        <w:numPr>
          <w:ilvl w:val="0"/>
          <w:numId w:val="19"/>
        </w:numPr>
      </w:pPr>
      <w:r>
        <w:t xml:space="preserve">small business </w:t>
      </w:r>
      <w:r w:rsidR="002C3984">
        <w:t>digital marketing</w:t>
      </w:r>
    </w:p>
    <w:p w14:paraId="0A9BF34A" w14:textId="5D267E06" w:rsidR="00B24811" w:rsidRDefault="002C3984" w:rsidP="00B24811">
      <w:pPr>
        <w:pStyle w:val="ListParagraph"/>
        <w:numPr>
          <w:ilvl w:val="0"/>
          <w:numId w:val="19"/>
        </w:numPr>
      </w:pPr>
      <w:r>
        <w:t xml:space="preserve">Simcoe County </w:t>
      </w:r>
      <w:r w:rsidR="00B24811">
        <w:t>digital marketing</w:t>
      </w:r>
    </w:p>
    <w:p w14:paraId="1BD11E53" w14:textId="05FBB82D" w:rsidR="00B24811" w:rsidRDefault="002C3984" w:rsidP="00B24811">
      <w:pPr>
        <w:pStyle w:val="ListParagraph"/>
        <w:numPr>
          <w:ilvl w:val="0"/>
          <w:numId w:val="19"/>
        </w:numPr>
      </w:pPr>
      <w:r>
        <w:t xml:space="preserve">Barrie </w:t>
      </w:r>
      <w:r w:rsidR="00B24811">
        <w:t>brand design</w:t>
      </w:r>
    </w:p>
    <w:p w14:paraId="408511B8" w14:textId="3DC0D7D5" w:rsidR="00B24811" w:rsidRDefault="002C3984" w:rsidP="00B24811">
      <w:pPr>
        <w:pStyle w:val="ListParagraph"/>
        <w:numPr>
          <w:ilvl w:val="0"/>
          <w:numId w:val="19"/>
        </w:numPr>
      </w:pPr>
      <w:r>
        <w:t xml:space="preserve">Barrie </w:t>
      </w:r>
      <w:r w:rsidR="00B24811">
        <w:t>logo design</w:t>
      </w:r>
    </w:p>
    <w:p w14:paraId="4C05A931" w14:textId="77777777" w:rsidR="00B24811" w:rsidRDefault="00B24811" w:rsidP="00B24811">
      <w:pPr>
        <w:pStyle w:val="ListParagraph"/>
        <w:jc w:val="center"/>
        <w:rPr>
          <w:b/>
        </w:rPr>
      </w:pPr>
      <w:r>
        <w:rPr>
          <w:b/>
        </w:rPr>
        <w:t>Large Enterprise</w:t>
      </w:r>
    </w:p>
    <w:p w14:paraId="1038A57B" w14:textId="77777777" w:rsidR="00B24811" w:rsidRDefault="00B24811" w:rsidP="00B24811">
      <w:pPr>
        <w:pStyle w:val="ListParagraph"/>
        <w:jc w:val="center"/>
        <w:rPr>
          <w:b/>
        </w:rPr>
      </w:pPr>
    </w:p>
    <w:p w14:paraId="683109A4" w14:textId="1DD195FA" w:rsidR="00B24811" w:rsidRDefault="000365C3" w:rsidP="00B24811">
      <w:pPr>
        <w:pStyle w:val="ListParagraph"/>
        <w:numPr>
          <w:ilvl w:val="0"/>
          <w:numId w:val="19"/>
        </w:numPr>
      </w:pPr>
      <w:r>
        <w:t xml:space="preserve">Barrie </w:t>
      </w:r>
      <w:r w:rsidR="00B24811">
        <w:t>large business website design</w:t>
      </w:r>
    </w:p>
    <w:p w14:paraId="3C4BCDFE" w14:textId="6F0C11B2" w:rsidR="00B24811" w:rsidRDefault="009A1ABA" w:rsidP="00B24811">
      <w:pPr>
        <w:pStyle w:val="ListParagraph"/>
        <w:numPr>
          <w:ilvl w:val="0"/>
          <w:numId w:val="19"/>
        </w:numPr>
      </w:pPr>
      <w:r>
        <w:t xml:space="preserve">Barrie </w:t>
      </w:r>
      <w:r w:rsidR="00B24811">
        <w:t>large business database administration</w:t>
      </w:r>
    </w:p>
    <w:p w14:paraId="432A54F3" w14:textId="0E61B928" w:rsidR="00B24811" w:rsidRDefault="009A1ABA" w:rsidP="00B24811">
      <w:pPr>
        <w:pStyle w:val="ListParagraph"/>
        <w:numPr>
          <w:ilvl w:val="0"/>
          <w:numId w:val="19"/>
        </w:numPr>
      </w:pPr>
      <w:r>
        <w:t>Barrie enterprise web development</w:t>
      </w:r>
    </w:p>
    <w:p w14:paraId="4A09D9A6" w14:textId="03A6943E" w:rsidR="00B24811" w:rsidRDefault="009A1ABA" w:rsidP="00B24811">
      <w:pPr>
        <w:pStyle w:val="ListParagraph"/>
        <w:numPr>
          <w:ilvl w:val="0"/>
          <w:numId w:val="19"/>
        </w:numPr>
      </w:pPr>
      <w:r>
        <w:t>Barrie software development</w:t>
      </w:r>
    </w:p>
    <w:p w14:paraId="60FF9CD8" w14:textId="77777777" w:rsidR="00B24811" w:rsidRDefault="00B24811" w:rsidP="00B24811">
      <w:pPr>
        <w:sectPr w:rsidR="00B24811" w:rsidSect="000125E9">
          <w:type w:val="continuous"/>
          <w:pgSz w:w="12240" w:h="15840"/>
          <w:pgMar w:top="1440" w:right="1440" w:bottom="1440" w:left="1440" w:header="720" w:footer="720" w:gutter="0"/>
          <w:cols w:num="2" w:space="720"/>
          <w:titlePg/>
          <w:docGrid w:linePitch="299"/>
        </w:sectPr>
      </w:pPr>
    </w:p>
    <w:p w14:paraId="4930E3B5" w14:textId="77777777" w:rsidR="00B24811" w:rsidRDefault="00B24811" w:rsidP="00B24811">
      <w:pPr>
        <w:pStyle w:val="Heading1"/>
      </w:pPr>
      <w:r>
        <w:lastRenderedPageBreak/>
        <w:t>ads</w:t>
      </w:r>
    </w:p>
    <w:p w14:paraId="739C7D67" w14:textId="77777777" w:rsidR="00B24811" w:rsidRDefault="00B24811" w:rsidP="00B24811"/>
    <w:p w14:paraId="5583D2C6" w14:textId="77777777" w:rsidR="00B24811" w:rsidRDefault="00B24811" w:rsidP="00B24811">
      <w:pPr>
        <w:sectPr w:rsidR="00B24811" w:rsidSect="00B24811">
          <w:type w:val="continuous"/>
          <w:pgSz w:w="12240" w:h="15840"/>
          <w:pgMar w:top="1440" w:right="1440" w:bottom="1440" w:left="1440" w:header="720" w:footer="720" w:gutter="0"/>
          <w:cols w:space="720"/>
          <w:titlePg/>
          <w:docGrid w:linePitch="299"/>
        </w:sectPr>
      </w:pPr>
    </w:p>
    <w:p w14:paraId="7C090148" w14:textId="77E603B5" w:rsidR="00156F56" w:rsidRDefault="00156F56" w:rsidP="00156F56">
      <w:pPr>
        <w:jc w:val="center"/>
        <w:rPr>
          <w:u w:val="single"/>
        </w:rPr>
      </w:pPr>
      <w:r>
        <w:rPr>
          <w:b/>
          <w:u w:val="single"/>
        </w:rPr>
        <w:t>Small/Medium Enterprise</w:t>
      </w:r>
    </w:p>
    <w:p w14:paraId="7176A11C" w14:textId="4E93BEE0" w:rsidR="00B24811" w:rsidRPr="00B24811" w:rsidRDefault="003D1148" w:rsidP="00B24811">
      <w:pPr>
        <w:rPr>
          <w:u w:val="single"/>
        </w:rPr>
      </w:pPr>
      <w:r>
        <w:rPr>
          <w:u w:val="single"/>
        </w:rPr>
        <w:t>Want to Grow Your Online Presence?</w:t>
      </w:r>
    </w:p>
    <w:p w14:paraId="6F0FA8C7" w14:textId="77777777" w:rsidR="00B24811" w:rsidRDefault="00B24811" w:rsidP="00B24811">
      <w:r>
        <w:t xml:space="preserve">Grow your small business brand with </w:t>
      </w:r>
      <w:r w:rsidR="00CE07CD">
        <w:t>our expert design and development teams.</w:t>
      </w:r>
    </w:p>
    <w:p w14:paraId="46CAD301" w14:textId="77777777" w:rsidR="00CE07CD" w:rsidRDefault="00CE07CD" w:rsidP="00B24811">
      <w:pPr>
        <w:rPr>
          <w:color w:val="5982DB" w:themeColor="accent6"/>
        </w:rPr>
      </w:pPr>
      <w:r w:rsidRPr="00CE07CD">
        <w:rPr>
          <w:color w:val="5982DB" w:themeColor="accent6"/>
        </w:rPr>
        <w:t>squizzlesquad.</w:t>
      </w:r>
      <w:r>
        <w:rPr>
          <w:color w:val="5982DB" w:themeColor="accent6"/>
        </w:rPr>
        <w:t>cool/small-business</w:t>
      </w:r>
    </w:p>
    <w:p w14:paraId="6E0D98D0" w14:textId="77777777" w:rsidR="00CE07CD" w:rsidRDefault="00CE07CD" w:rsidP="00B24811">
      <w:pPr>
        <w:rPr>
          <w:color w:val="5982DB" w:themeColor="accent6"/>
        </w:rPr>
      </w:pPr>
    </w:p>
    <w:p w14:paraId="1AAC6065" w14:textId="08228767" w:rsidR="00CE07CD" w:rsidRPr="00B24811" w:rsidRDefault="003D1148" w:rsidP="00CE07CD">
      <w:pPr>
        <w:rPr>
          <w:u w:val="single"/>
        </w:rPr>
      </w:pPr>
      <w:r>
        <w:rPr>
          <w:u w:val="single"/>
        </w:rPr>
        <w:t>Does Your Website Need Turbocharging?</w:t>
      </w:r>
    </w:p>
    <w:p w14:paraId="61FACDD8" w14:textId="224CC73D" w:rsidR="00CE07CD" w:rsidRDefault="00CE07CD" w:rsidP="00CE07CD">
      <w:r>
        <w:t>Increase your web presen</w:t>
      </w:r>
      <w:r w:rsidR="00696322">
        <w:t>ce and Google Search results with a new website.</w:t>
      </w:r>
    </w:p>
    <w:p w14:paraId="6DB7B86C" w14:textId="0963F495" w:rsidR="00CE07CD" w:rsidRDefault="00CE07CD" w:rsidP="00CE07CD">
      <w:pPr>
        <w:rPr>
          <w:color w:val="5982DB" w:themeColor="accent6"/>
        </w:rPr>
      </w:pPr>
      <w:r w:rsidRPr="00CE07CD">
        <w:rPr>
          <w:color w:val="5982DB" w:themeColor="accent6"/>
        </w:rPr>
        <w:t>squizzlesquad.</w:t>
      </w:r>
      <w:r>
        <w:rPr>
          <w:color w:val="5982DB" w:themeColor="accent6"/>
        </w:rPr>
        <w:t>cool</w:t>
      </w:r>
      <w:r w:rsidR="00696322">
        <w:rPr>
          <w:color w:val="5982DB" w:themeColor="accent6"/>
        </w:rPr>
        <w:t>/web-development</w:t>
      </w:r>
    </w:p>
    <w:p w14:paraId="5AAAA157" w14:textId="0D8283B1" w:rsidR="00696322" w:rsidRDefault="00696322" w:rsidP="00CE07CD">
      <w:pPr>
        <w:rPr>
          <w:color w:val="5982DB" w:themeColor="accent6"/>
        </w:rPr>
      </w:pPr>
    </w:p>
    <w:p w14:paraId="325B9676" w14:textId="3D365E2D" w:rsidR="00696322" w:rsidRPr="004722AF" w:rsidRDefault="003D1148" w:rsidP="00696322">
      <w:pPr>
        <w:rPr>
          <w:u w:val="single"/>
        </w:rPr>
      </w:pPr>
      <w:r>
        <w:rPr>
          <w:u w:val="single"/>
        </w:rPr>
        <w:t>Digital Marketing That Doesn’t Suck</w:t>
      </w:r>
    </w:p>
    <w:p w14:paraId="7EA7FD7D" w14:textId="0633B632" w:rsidR="00696322" w:rsidRPr="00696322" w:rsidRDefault="00696322" w:rsidP="00696322">
      <w:r w:rsidRPr="00696322">
        <w:t>We create attractive, SEO-friendly websites for small to medium businesses in Barrie.</w:t>
      </w:r>
    </w:p>
    <w:p w14:paraId="62656E7A" w14:textId="77777777" w:rsidR="00156F56" w:rsidRDefault="00696322" w:rsidP="00696322">
      <w:pPr>
        <w:rPr>
          <w:color w:val="5982DB" w:themeColor="accent6"/>
        </w:rPr>
      </w:pPr>
      <w:r w:rsidRPr="00696322">
        <w:rPr>
          <w:color w:val="5982DB" w:themeColor="accent6"/>
        </w:rPr>
        <w:t>squizzlesquad.com/we</w:t>
      </w:r>
      <w:r w:rsidR="00156F56">
        <w:rPr>
          <w:color w:val="5982DB" w:themeColor="accent6"/>
        </w:rPr>
        <w:t>b-development</w:t>
      </w:r>
    </w:p>
    <w:p w14:paraId="4B6FC13F" w14:textId="4C89AB2D" w:rsidR="00156F56" w:rsidRPr="00156F56" w:rsidRDefault="00156F56" w:rsidP="00156F56">
      <w:pPr>
        <w:jc w:val="center"/>
        <w:rPr>
          <w:b/>
        </w:rPr>
      </w:pPr>
      <w:r>
        <w:rPr>
          <w:b/>
        </w:rPr>
        <w:t>Large Enterprise</w:t>
      </w:r>
    </w:p>
    <w:p w14:paraId="61DC67B1" w14:textId="544CAE30" w:rsidR="00696322" w:rsidRPr="00B24811" w:rsidRDefault="003D1148" w:rsidP="00696322">
      <w:pPr>
        <w:rPr>
          <w:u w:val="single"/>
        </w:rPr>
      </w:pPr>
      <w:r>
        <w:rPr>
          <w:u w:val="single"/>
        </w:rPr>
        <w:t>Effective Digital Marketing for Business</w:t>
      </w:r>
    </w:p>
    <w:p w14:paraId="5F82CAEA" w14:textId="492F00DD" w:rsidR="00696322" w:rsidRDefault="00696322" w:rsidP="00696322">
      <w:r>
        <w:t>Large Enterprise websites, intranets, databases and mobile app development.</w:t>
      </w:r>
    </w:p>
    <w:p w14:paraId="37AF5624" w14:textId="27627521" w:rsidR="00696322" w:rsidRPr="00CE07CD" w:rsidRDefault="00696322" w:rsidP="00696322">
      <w:pPr>
        <w:rPr>
          <w:color w:val="5982DB" w:themeColor="accent6"/>
        </w:rPr>
      </w:pPr>
      <w:r w:rsidRPr="00CE07CD">
        <w:rPr>
          <w:color w:val="5982DB" w:themeColor="accent6"/>
        </w:rPr>
        <w:t>squizzlesquad.com</w:t>
      </w:r>
      <w:r>
        <w:rPr>
          <w:color w:val="5982DB" w:themeColor="accent6"/>
        </w:rPr>
        <w:t>/large-enterprise</w:t>
      </w:r>
    </w:p>
    <w:p w14:paraId="5C0FB695" w14:textId="77777777" w:rsidR="00696322" w:rsidRPr="00696322" w:rsidRDefault="00696322" w:rsidP="00696322">
      <w:pPr>
        <w:jc w:val="center"/>
      </w:pPr>
    </w:p>
    <w:p w14:paraId="77843A9E" w14:textId="4906D84E" w:rsidR="00696322" w:rsidRPr="00B24811" w:rsidRDefault="003D1148" w:rsidP="00696322">
      <w:pPr>
        <w:rPr>
          <w:u w:val="single"/>
        </w:rPr>
      </w:pPr>
      <w:r>
        <w:rPr>
          <w:u w:val="single"/>
        </w:rPr>
        <w:t>Enterprise-Level Digital Wizardry</w:t>
      </w:r>
    </w:p>
    <w:p w14:paraId="26C9A4DA" w14:textId="3B4CC10F" w:rsidR="00696322" w:rsidRDefault="00696322" w:rsidP="00696322">
      <w:r>
        <w:t>Enterprise-Level ecommerce, branding, marketing, and social-media management.</w:t>
      </w:r>
    </w:p>
    <w:p w14:paraId="20C616F0" w14:textId="77777777" w:rsidR="00696322" w:rsidRPr="00CE07CD" w:rsidRDefault="00696322" w:rsidP="00696322">
      <w:pPr>
        <w:rPr>
          <w:color w:val="5982DB" w:themeColor="accent6"/>
        </w:rPr>
      </w:pPr>
      <w:r w:rsidRPr="00CE07CD">
        <w:rPr>
          <w:color w:val="5982DB" w:themeColor="accent6"/>
        </w:rPr>
        <w:t>squizzlesquad.com</w:t>
      </w:r>
      <w:r>
        <w:rPr>
          <w:color w:val="5982DB" w:themeColor="accent6"/>
        </w:rPr>
        <w:t>/large-enterprise</w:t>
      </w:r>
    </w:p>
    <w:p w14:paraId="6302D951" w14:textId="30847BE6" w:rsidR="00696322" w:rsidRDefault="00696322" w:rsidP="00CE07CD">
      <w:pPr>
        <w:rPr>
          <w:color w:val="5982DB" w:themeColor="accent6"/>
        </w:rPr>
      </w:pPr>
    </w:p>
    <w:p w14:paraId="4BDB787A" w14:textId="798F9F38" w:rsidR="004722AF" w:rsidRPr="00B24811" w:rsidRDefault="003D1148" w:rsidP="004722AF">
      <w:pPr>
        <w:rPr>
          <w:u w:val="single"/>
        </w:rPr>
      </w:pPr>
      <w:r>
        <w:rPr>
          <w:u w:val="single"/>
        </w:rPr>
        <w:t>Digital Makeovers for Large Businesses</w:t>
      </w:r>
    </w:p>
    <w:p w14:paraId="3DA9D0CA" w14:textId="64CB575F" w:rsidR="004722AF" w:rsidRDefault="004722AF" w:rsidP="004722AF">
      <w:r>
        <w:t>Marketing, SEO, Branding and information consulting services for large businesses.</w:t>
      </w:r>
    </w:p>
    <w:p w14:paraId="7EF4074B" w14:textId="1DCA2DD0" w:rsidR="004722AF" w:rsidRDefault="004722AF" w:rsidP="004722AF">
      <w:pPr>
        <w:rPr>
          <w:color w:val="5982DB" w:themeColor="accent6"/>
        </w:rPr>
        <w:sectPr w:rsidR="004722AF" w:rsidSect="00156F56">
          <w:type w:val="continuous"/>
          <w:pgSz w:w="12240" w:h="15840"/>
          <w:pgMar w:top="1440" w:right="1440" w:bottom="1440" w:left="1440" w:header="720" w:footer="720" w:gutter="0"/>
          <w:cols w:num="2" w:space="720"/>
          <w:titlePg/>
          <w:docGrid w:linePitch="299"/>
        </w:sectPr>
      </w:pPr>
      <w:r w:rsidRPr="00CE07CD">
        <w:rPr>
          <w:color w:val="5982DB" w:themeColor="accent6"/>
        </w:rPr>
        <w:t>squizzlesquad.com</w:t>
      </w:r>
      <w:r>
        <w:rPr>
          <w:color w:val="5982DB" w:themeColor="accent6"/>
        </w:rPr>
        <w:t>/large-enterprise</w:t>
      </w:r>
    </w:p>
    <w:p w14:paraId="5617EE26" w14:textId="362C0FB3" w:rsidR="004722AF" w:rsidRDefault="004722AF" w:rsidP="004722AF">
      <w:pPr>
        <w:rPr>
          <w:color w:val="5982DB" w:themeColor="accent6"/>
        </w:rPr>
        <w:sectPr w:rsidR="004722AF" w:rsidSect="004722AF">
          <w:type w:val="continuous"/>
          <w:pgSz w:w="12240" w:h="15840"/>
          <w:pgMar w:top="1440" w:right="1440" w:bottom="1440" w:left="1440" w:header="720" w:footer="720" w:gutter="0"/>
          <w:cols w:space="720"/>
          <w:titlePg/>
          <w:docGrid w:linePitch="299"/>
        </w:sectPr>
      </w:pPr>
    </w:p>
    <w:p w14:paraId="3C2B0916" w14:textId="51CDB723" w:rsidR="00CE07CD" w:rsidRDefault="00156F56" w:rsidP="00156F56">
      <w:pPr>
        <w:pStyle w:val="Heading1"/>
      </w:pPr>
      <w:r>
        <w:t>success tracking</w:t>
      </w:r>
    </w:p>
    <w:p w14:paraId="466F1827" w14:textId="08516A37" w:rsidR="00363244" w:rsidRDefault="00156F56" w:rsidP="00156F56">
      <w:r>
        <w:t xml:space="preserve">We will correlate </w:t>
      </w:r>
      <w:r w:rsidR="0085163C">
        <w:t>conversion tracking</w:t>
      </w:r>
      <w:r>
        <w:t xml:space="preserve"> data with our</w:t>
      </w:r>
      <w:r w:rsidR="00CF40F2">
        <w:t xml:space="preserve"> sales and</w:t>
      </w:r>
      <w:r>
        <w:t xml:space="preserve"> sales leads gen</w:t>
      </w:r>
      <w:r w:rsidR="004B3B60">
        <w:t>era</w:t>
      </w:r>
      <w:r w:rsidR="0085163C">
        <w:t>ted through our web-presence to get an idea of how effective our ad campaign is</w:t>
      </w:r>
    </w:p>
    <w:p w14:paraId="70020E3C" w14:textId="77777777" w:rsidR="00363244" w:rsidRDefault="00363244" w:rsidP="00156F56"/>
    <w:p w14:paraId="5BF7A922" w14:textId="0C6FAC16" w:rsidR="00156F56" w:rsidRDefault="00363244" w:rsidP="00363244">
      <w:pPr>
        <w:pStyle w:val="Heading1"/>
      </w:pPr>
      <w:r>
        <w:t xml:space="preserve">Landing page </w:t>
      </w:r>
    </w:p>
    <w:p w14:paraId="33298296" w14:textId="04116C74" w:rsidR="00363244" w:rsidRPr="00363244" w:rsidRDefault="00D454EC" w:rsidP="00363244">
      <w:hyperlink r:id="rId12" w:tgtFrame="_blank" w:history="1">
        <w:r w:rsidR="00363244" w:rsidRPr="00363244">
          <w:rPr>
            <w:rStyle w:val="Hyperlink"/>
          </w:rPr>
          <w:t>http://squizzlesquad.azurewebsites.net/</w:t>
        </w:r>
      </w:hyperlink>
    </w:p>
    <w:sectPr w:rsidR="00363244" w:rsidRPr="00363244" w:rsidSect="004722AF">
      <w:type w:val="continuous"/>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B41D6" w14:textId="77777777" w:rsidR="0043131E" w:rsidRDefault="0043131E">
      <w:pPr>
        <w:spacing w:after="0" w:line="240" w:lineRule="auto"/>
      </w:pPr>
      <w:r>
        <w:separator/>
      </w:r>
    </w:p>
  </w:endnote>
  <w:endnote w:type="continuationSeparator" w:id="0">
    <w:p w14:paraId="3375E503" w14:textId="77777777" w:rsidR="0043131E" w:rsidRDefault="0043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0071344"/>
      <w:docPartObj>
        <w:docPartGallery w:val="Page Numbers (Bottom of Page)"/>
        <w:docPartUnique/>
      </w:docPartObj>
    </w:sdtPr>
    <w:sdtEndPr>
      <w:rPr>
        <w:noProof/>
      </w:rPr>
    </w:sdtEndPr>
    <w:sdtContent>
      <w:p w14:paraId="3079B87A" w14:textId="77E3B222" w:rsidR="0043131E" w:rsidRDefault="0043131E">
        <w:pPr>
          <w:pStyle w:val="Footer"/>
        </w:pPr>
        <w:r>
          <w:fldChar w:fldCharType="begin"/>
        </w:r>
        <w:r>
          <w:instrText xml:space="preserve"> PAGE   \* MERGEFORMAT </w:instrText>
        </w:r>
        <w:r>
          <w:fldChar w:fldCharType="separate"/>
        </w:r>
        <w:r w:rsidR="00D454E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995BA5" w14:textId="77777777" w:rsidR="0043131E" w:rsidRDefault="0043131E">
      <w:pPr>
        <w:spacing w:after="0" w:line="240" w:lineRule="auto"/>
      </w:pPr>
      <w:r>
        <w:separator/>
      </w:r>
    </w:p>
  </w:footnote>
  <w:footnote w:type="continuationSeparator" w:id="0">
    <w:p w14:paraId="049394D0" w14:textId="77777777" w:rsidR="0043131E" w:rsidRDefault="00431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03120"/>
    <w:multiLevelType w:val="hybridMultilevel"/>
    <w:tmpl w:val="76D89D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1"/>
  </w:num>
  <w:num w:numId="3">
    <w:abstractNumId w:val="13"/>
  </w:num>
  <w:num w:numId="4">
    <w:abstractNumId w:val="12"/>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CD5"/>
    <w:rsid w:val="000125E9"/>
    <w:rsid w:val="000365C3"/>
    <w:rsid w:val="00156F56"/>
    <w:rsid w:val="00194DF6"/>
    <w:rsid w:val="002C3984"/>
    <w:rsid w:val="002C3CD5"/>
    <w:rsid w:val="00363244"/>
    <w:rsid w:val="003D1148"/>
    <w:rsid w:val="0043131E"/>
    <w:rsid w:val="004722AF"/>
    <w:rsid w:val="004B3B60"/>
    <w:rsid w:val="004E1AED"/>
    <w:rsid w:val="005C12A5"/>
    <w:rsid w:val="00696322"/>
    <w:rsid w:val="0085163C"/>
    <w:rsid w:val="009A1ABA"/>
    <w:rsid w:val="00A1310C"/>
    <w:rsid w:val="00B24811"/>
    <w:rsid w:val="00CE07CD"/>
    <w:rsid w:val="00CF40F2"/>
    <w:rsid w:val="00D454EC"/>
    <w:rsid w:val="00D47A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BA3DF"/>
  <w15:docId w15:val="{BD4F98BB-EB62-410A-AF0F-18DD84084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492249" w:themeColor="text2" w:themeShade="BF"/>
        <w:left w:val="single" w:sz="24" w:space="0" w:color="492249" w:themeColor="text2" w:themeShade="BF"/>
        <w:bottom w:val="single" w:sz="24" w:space="0" w:color="492249" w:themeColor="text2" w:themeShade="BF"/>
        <w:right w:val="single" w:sz="24" w:space="0" w:color="492249" w:themeColor="text2" w:themeShade="BF"/>
      </w:pBdr>
      <w:shd w:val="clear" w:color="auto" w:fill="492249"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E8CDE7" w:themeColor="text2" w:themeTint="33"/>
        <w:left w:val="single" w:sz="24" w:space="0" w:color="E8CDE7" w:themeColor="text2" w:themeTint="33"/>
        <w:bottom w:val="single" w:sz="24" w:space="0" w:color="E8CDE7" w:themeColor="text2" w:themeTint="33"/>
        <w:right w:val="single" w:sz="24" w:space="0" w:color="E8CDE7" w:themeColor="text2" w:themeTint="33"/>
      </w:pBdr>
      <w:shd w:val="clear" w:color="auto" w:fill="E8CDE7"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632E62" w:themeColor="text2"/>
      </w:pBdr>
      <w:spacing w:before="300" w:after="0"/>
      <w:outlineLvl w:val="2"/>
    </w:pPr>
    <w:rPr>
      <w:rFonts w:asciiTheme="majorHAnsi" w:eastAsiaTheme="majorEastAsia" w:hAnsiTheme="majorHAnsi" w:cstheme="majorBidi"/>
      <w:caps/>
      <w:color w:val="311730"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632E62" w:themeColor="text2"/>
      </w:pBdr>
      <w:spacing w:before="200" w:after="0"/>
      <w:outlineLvl w:val="3"/>
    </w:pPr>
    <w:rPr>
      <w:rFonts w:asciiTheme="majorHAnsi" w:eastAsiaTheme="majorEastAsia" w:hAnsiTheme="majorHAnsi" w:cstheme="majorBidi"/>
      <w:caps/>
      <w:color w:val="492249"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632E62" w:themeColor="text2"/>
      </w:pBdr>
      <w:spacing w:before="200" w:after="0"/>
      <w:outlineLvl w:val="4"/>
    </w:pPr>
    <w:rPr>
      <w:rFonts w:asciiTheme="majorHAnsi" w:eastAsiaTheme="majorEastAsia" w:hAnsiTheme="majorHAnsi" w:cstheme="majorBidi"/>
      <w:caps/>
      <w:color w:val="492249"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632E62" w:themeColor="text2"/>
      </w:pBdr>
      <w:spacing w:before="200" w:after="0"/>
      <w:outlineLvl w:val="5"/>
    </w:pPr>
    <w:rPr>
      <w:rFonts w:asciiTheme="majorHAnsi" w:eastAsiaTheme="majorEastAsia" w:hAnsiTheme="majorHAnsi" w:cstheme="majorBidi"/>
      <w:caps/>
      <w:color w:val="492249"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492249"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492249"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E8CDE7"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311730" w:themeColor="text2" w:themeShade="80"/>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492249"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492249"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191919" w:themeColor="text1" w:themeTint="E6"/>
    </w:rPr>
  </w:style>
  <w:style w:type="character" w:customStyle="1" w:styleId="SubtitleChar">
    <w:name w:val="Subtitle Char"/>
    <w:basedOn w:val="DefaultParagraphFont"/>
    <w:link w:val="Subtitle"/>
    <w:uiPriority w:val="11"/>
    <w:semiHidden/>
    <w:rsid w:val="004E1AED"/>
    <w:rPr>
      <w:color w:val="191919" w:themeColor="text1" w:themeTint="E6"/>
    </w:rPr>
  </w:style>
  <w:style w:type="character" w:styleId="IntenseEmphasis">
    <w:name w:val="Intense Emphasis"/>
    <w:basedOn w:val="DefaultParagraphFont"/>
    <w:uiPriority w:val="21"/>
    <w:semiHidden/>
    <w:unhideWhenUsed/>
    <w:qFormat/>
    <w:rsid w:val="004E1AED"/>
    <w:rPr>
      <w:i/>
      <w:iCs/>
      <w:color w:val="491347"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491347" w:themeColor="accent1" w:themeShade="80"/>
        <w:bottom w:val="single" w:sz="4" w:space="10" w:color="491347" w:themeColor="accent1" w:themeShade="80"/>
      </w:pBdr>
      <w:spacing w:before="360" w:after="360"/>
      <w:ind w:left="864" w:right="864"/>
      <w:jc w:val="center"/>
    </w:pPr>
    <w:rPr>
      <w:i/>
      <w:iCs/>
      <w:color w:val="491347" w:themeColor="accent1" w:themeShade="80"/>
    </w:rPr>
  </w:style>
  <w:style w:type="character" w:customStyle="1" w:styleId="IntenseQuoteChar">
    <w:name w:val="Intense Quote Char"/>
    <w:basedOn w:val="DefaultParagraphFont"/>
    <w:link w:val="IntenseQuote"/>
    <w:uiPriority w:val="30"/>
    <w:semiHidden/>
    <w:rsid w:val="004E1AED"/>
    <w:rPr>
      <w:i/>
      <w:iCs/>
      <w:color w:val="491347" w:themeColor="accent1" w:themeShade="80"/>
    </w:rPr>
  </w:style>
  <w:style w:type="character" w:styleId="IntenseReference">
    <w:name w:val="Intense Reference"/>
    <w:basedOn w:val="DefaultParagraphFont"/>
    <w:uiPriority w:val="32"/>
    <w:semiHidden/>
    <w:unhideWhenUsed/>
    <w:qFormat/>
    <w:rsid w:val="004E1AED"/>
    <w:rPr>
      <w:b/>
      <w:bCs/>
      <w:caps w:val="0"/>
      <w:smallCaps/>
      <w:color w:val="491347"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492249"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492249"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492249"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492249"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492249"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491347" w:themeColor="accent1" w:themeShade="80" w:shadow="1"/>
        <w:left w:val="single" w:sz="2" w:space="10" w:color="491347" w:themeColor="accent1" w:themeShade="80" w:shadow="1"/>
        <w:bottom w:val="single" w:sz="2" w:space="10" w:color="491347" w:themeColor="accent1" w:themeShade="80" w:shadow="1"/>
        <w:right w:val="single" w:sz="2" w:space="10" w:color="491347" w:themeColor="accent1" w:themeShade="80" w:shadow="1"/>
      </w:pBdr>
      <w:ind w:left="1152" w:right="1152"/>
    </w:pPr>
    <w:rPr>
      <w:i/>
      <w:iCs/>
      <w:color w:val="491347" w:themeColor="accent1" w:themeShade="80"/>
    </w:rPr>
  </w:style>
  <w:style w:type="character" w:styleId="PlaceholderText">
    <w:name w:val="Placeholder Text"/>
    <w:basedOn w:val="DefaultParagraphFont"/>
    <w:uiPriority w:val="99"/>
    <w:semiHidden/>
    <w:rsid w:val="00A1310C"/>
    <w:rPr>
      <w:color w:val="3F3241"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B24811"/>
    <w:pPr>
      <w:ind w:left="720"/>
      <w:contextualSpacing/>
    </w:pPr>
  </w:style>
  <w:style w:type="character" w:styleId="Hyperlink">
    <w:name w:val="Hyperlink"/>
    <w:basedOn w:val="DefaultParagraphFont"/>
    <w:uiPriority w:val="99"/>
    <w:unhideWhenUsed/>
    <w:rsid w:val="00363244"/>
    <w:rPr>
      <w:color w:val="0066FF" w:themeColor="hyperlink"/>
      <w:u w:val="single"/>
    </w:rPr>
  </w:style>
  <w:style w:type="character" w:styleId="FollowedHyperlink">
    <w:name w:val="FollowedHyperlink"/>
    <w:basedOn w:val="DefaultParagraphFont"/>
    <w:uiPriority w:val="99"/>
    <w:semiHidden/>
    <w:unhideWhenUsed/>
    <w:rsid w:val="002C3984"/>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quizzlesquad.azurewebsites.n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von\AppData\Roaming\Microsoft\Templates\Banded%20design%20(blank)(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873beb7-5857-4685-be1f-d57550cc96cc"/>
    <ds:schemaRef ds:uri="http://www.w3.org/XML/1998/namespace"/>
    <ds:schemaRef ds:uri="http://purl.org/dc/dcmitype/"/>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08430DF2-665C-4D1E-951C-BDD3BBB0A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(blank)(2).dotx</Template>
  <TotalTime>462</TotalTime>
  <Pages>3</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Devon Daviau</dc:creator>
  <cp:lastModifiedBy>Devon Daviau</cp:lastModifiedBy>
  <cp:revision>9</cp:revision>
  <dcterms:created xsi:type="dcterms:W3CDTF">2016-10-18T14:36:00Z</dcterms:created>
  <dcterms:modified xsi:type="dcterms:W3CDTF">2016-10-20T00:53:00Z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